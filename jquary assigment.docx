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7AE46" w14:textId="77777777" w:rsidR="00A9204E" w:rsidRDefault="008A45FF" w:rsidP="008A45FF">
      <w:pPr>
        <w:pStyle w:val="ListParagraph"/>
        <w:numPr>
          <w:ilvl w:val="0"/>
          <w:numId w:val="24"/>
        </w:numPr>
      </w:pPr>
      <w:r>
        <w:t xml:space="preserve"> </w:t>
      </w:r>
      <w:r>
        <w:t>What is jQuery?</w:t>
      </w:r>
      <w:bookmarkStart w:id="0" w:name="_GoBack"/>
      <w:bookmarkEnd w:id="0"/>
    </w:p>
    <w:p w14:paraId="0A458435" w14:textId="77777777" w:rsidR="008A45FF" w:rsidRDefault="008A45FF" w:rsidP="008A45FF">
      <w:pPr>
        <w:ind w:left="360"/>
      </w:pPr>
      <w:r>
        <w:t xml:space="preserve">=   </w:t>
      </w:r>
      <w:r>
        <w:t>Query is a lightweight, "write less, do more", JavaScript libraryThe purpose of jQuery is to make it much easier to use JavaScript on your website.</w:t>
      </w:r>
    </w:p>
    <w:p w14:paraId="27ED9163" w14:textId="77777777" w:rsidR="008A45FF" w:rsidRDefault="008A45FF" w:rsidP="008A45FF">
      <w:pPr>
        <w:ind w:left="360"/>
      </w:pPr>
    </w:p>
    <w:p w14:paraId="5FEF5C47" w14:textId="77777777" w:rsidR="008A45FF" w:rsidRDefault="008A45FF" w:rsidP="008A45FF">
      <w:pPr>
        <w:pStyle w:val="ListParagraph"/>
        <w:numPr>
          <w:ilvl w:val="0"/>
          <w:numId w:val="24"/>
        </w:numPr>
      </w:pPr>
      <w:r>
        <w:t xml:space="preserve">How to Apply CSS Using JQuery, How to Add Class and Remove Class in </w:t>
      </w:r>
      <w:proofErr w:type="gramStart"/>
      <w:r>
        <w:t>Jquery ,</w:t>
      </w:r>
      <w:proofErr w:type="gramEnd"/>
      <w:r>
        <w:t xml:space="preserve"> JQuery Animation?</w:t>
      </w:r>
    </w:p>
    <w:p w14:paraId="7CB3FD69" w14:textId="77777777" w:rsidR="008A45FF" w:rsidRDefault="008A45FF" w:rsidP="008A45FF">
      <w:r>
        <w:t xml:space="preserve">       =     </w:t>
      </w:r>
      <w:r>
        <w:t>Query Manipulating CSS</w:t>
      </w:r>
    </w:p>
    <w:p w14:paraId="200D9B62" w14:textId="77777777" w:rsidR="008A45FF" w:rsidRDefault="008A45FF" w:rsidP="008A45FF">
      <w:pPr>
        <w:pStyle w:val="ListParagraph"/>
        <w:numPr>
          <w:ilvl w:val="0"/>
          <w:numId w:val="25"/>
        </w:numPr>
      </w:pPr>
      <w:r>
        <w:t>addClass() - Adds one or more classes to the selected elements.</w:t>
      </w:r>
    </w:p>
    <w:p w14:paraId="450ECA5B" w14:textId="77777777" w:rsidR="008A45FF" w:rsidRDefault="008A45FF" w:rsidP="008A45FF">
      <w:pPr>
        <w:pStyle w:val="ListParagraph"/>
        <w:numPr>
          <w:ilvl w:val="0"/>
          <w:numId w:val="25"/>
        </w:numPr>
      </w:pPr>
      <w:r>
        <w:t>removeClass() - Removes one or more classes from the selected elements.</w:t>
      </w:r>
    </w:p>
    <w:p w14:paraId="6375D109" w14:textId="77777777" w:rsidR="008A45FF" w:rsidRDefault="008A45FF" w:rsidP="008A45FF">
      <w:pPr>
        <w:pStyle w:val="ListParagraph"/>
        <w:numPr>
          <w:ilvl w:val="0"/>
          <w:numId w:val="25"/>
        </w:numPr>
      </w:pPr>
      <w:r>
        <w:t>toggleClass() - Toggles between adding/removing classes from the selected elements.</w:t>
      </w:r>
    </w:p>
    <w:p w14:paraId="39E12727" w14:textId="77777777" w:rsidR="008A45FF" w:rsidRDefault="008A45FF" w:rsidP="008A45FF">
      <w:pPr>
        <w:pStyle w:val="ListParagraph"/>
        <w:numPr>
          <w:ilvl w:val="0"/>
          <w:numId w:val="25"/>
        </w:numPr>
      </w:pPr>
      <w:proofErr w:type="gramStart"/>
      <w:r>
        <w:t>css(</w:t>
      </w:r>
      <w:proofErr w:type="gramEnd"/>
      <w:r>
        <w:t>) - Sets or returns the style attribute.</w:t>
      </w:r>
    </w:p>
    <w:p w14:paraId="0DA7D7B1" w14:textId="77777777" w:rsidR="008A45FF" w:rsidRDefault="008A45FF" w:rsidP="008A45FF">
      <w:pPr>
        <w:ind w:left="360"/>
      </w:pPr>
    </w:p>
    <w:p w14:paraId="7B0A5094" w14:textId="77777777" w:rsidR="008A45FF" w:rsidRDefault="008A45FF" w:rsidP="008A45FF">
      <w:pPr>
        <w:pStyle w:val="ListParagraph"/>
        <w:numPr>
          <w:ilvl w:val="0"/>
          <w:numId w:val="24"/>
        </w:numPr>
      </w:pPr>
      <w:r>
        <w:t>How to create slider with animation?</w:t>
      </w:r>
    </w:p>
    <w:p w14:paraId="55C22F35" w14:textId="77777777" w:rsidR="006C4569" w:rsidRDefault="006C4569" w:rsidP="006C4569">
      <w:r>
        <w:t xml:space="preserve">        =     </w:t>
      </w:r>
      <w:r>
        <w:t>Table of Contents:</w:t>
      </w:r>
    </w:p>
    <w:p w14:paraId="1599DE65" w14:textId="77777777" w:rsidR="006C4569" w:rsidRDefault="006C4569" w:rsidP="006C4569">
      <w:r>
        <w:t>Step 1: Come up with a strategy for the slider.</w:t>
      </w:r>
    </w:p>
    <w:p w14:paraId="4AF58FDF" w14:textId="77777777" w:rsidR="006C4569" w:rsidRDefault="006C4569" w:rsidP="006C4569">
      <w:r>
        <w:t>Step 2: Update the background image in each slide.</w:t>
      </w:r>
    </w:p>
    <w:p w14:paraId="499D4D48" w14:textId="77777777" w:rsidR="006C4569" w:rsidRDefault="006C4569" w:rsidP="006C4569">
      <w:r>
        <w:t>Step 3: Update the text layers in each slide.</w:t>
      </w:r>
    </w:p>
    <w:p w14:paraId="32AA92E2" w14:textId="77777777" w:rsidR="006C4569" w:rsidRDefault="006C4569" w:rsidP="006C4569">
      <w:r>
        <w:t>Step 4: Edit the button text and design in each slide.</w:t>
      </w:r>
    </w:p>
    <w:p w14:paraId="54D1A5C4" w14:textId="77777777" w:rsidR="006C4569" w:rsidRDefault="006C4569" w:rsidP="006C4569">
      <w:r>
        <w:t>Step 5: Edit the slider navigation</w:t>
      </w:r>
    </w:p>
    <w:p w14:paraId="09D13CDA" w14:textId="77777777" w:rsidR="008A45FF" w:rsidRDefault="008A45FF" w:rsidP="008A45FF">
      <w:pPr>
        <w:ind w:left="360"/>
      </w:pPr>
    </w:p>
    <w:sectPr w:rsidR="008A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DA1E94"/>
    <w:multiLevelType w:val="hybridMultilevel"/>
    <w:tmpl w:val="1FAC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54635D"/>
    <w:multiLevelType w:val="hybridMultilevel"/>
    <w:tmpl w:val="5DFC1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FF"/>
    <w:rsid w:val="00645252"/>
    <w:rsid w:val="006C4569"/>
    <w:rsid w:val="006D3D74"/>
    <w:rsid w:val="0083569A"/>
    <w:rsid w:val="008A45F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C14C"/>
  <w15:chartTrackingRefBased/>
  <w15:docId w15:val="{A79AF608-829E-421D-9A7C-06C63090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A4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4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4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2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2023-12-29T04:52:00Z</dcterms:created>
  <dcterms:modified xsi:type="dcterms:W3CDTF">2023-12-29T05:06:00Z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